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6594" w:rsidRDefault="00B46594" w:rsidP="00B46594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  <w:b/>
          <w:bCs/>
          <w:sz w:val="70"/>
          <w:szCs w:val="70"/>
        </w:rPr>
        <w:t xml:space="preserve">Nail Salon </w:t>
      </w:r>
      <w:proofErr w:type="spellStart"/>
      <w:r>
        <w:rPr>
          <w:rFonts w:ascii="Times" w:hAnsi="Times" w:cs="Times"/>
          <w:b/>
          <w:bCs/>
          <w:sz w:val="70"/>
          <w:szCs w:val="70"/>
        </w:rPr>
        <w:t>Reskin</w:t>
      </w:r>
      <w:proofErr w:type="spellEnd"/>
      <w:r>
        <w:rPr>
          <w:rFonts w:ascii="Times" w:hAnsi="Times" w:cs="Times"/>
          <w:b/>
          <w:bCs/>
          <w:sz w:val="70"/>
          <w:szCs w:val="70"/>
        </w:rPr>
        <w:t xml:space="preserve"> Guide </w:t>
      </w:r>
      <w:r>
        <w:rPr>
          <w:rFonts w:ascii="Times" w:hAnsi="Times" w:cs="Times"/>
          <w:b/>
          <w:bCs/>
          <w:sz w:val="38"/>
          <w:szCs w:val="38"/>
        </w:rPr>
        <w:t>1. Introduction</w:t>
      </w:r>
    </w:p>
    <w:p w:rsidR="00B46594" w:rsidRDefault="00B46594" w:rsidP="00B46594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  <w:sz w:val="38"/>
          <w:szCs w:val="38"/>
        </w:rPr>
        <w:t xml:space="preserve">This application was built and compiled with </w:t>
      </w:r>
      <w:proofErr w:type="spellStart"/>
      <w:r>
        <w:rPr>
          <w:rFonts w:ascii="Times" w:hAnsi="Times" w:cs="Times"/>
          <w:sz w:val="38"/>
          <w:szCs w:val="38"/>
        </w:rPr>
        <w:t>Xcode</w:t>
      </w:r>
      <w:proofErr w:type="spellEnd"/>
      <w:r>
        <w:rPr>
          <w:rFonts w:ascii="Times" w:hAnsi="Times" w:cs="Times"/>
          <w:sz w:val="38"/>
          <w:szCs w:val="38"/>
        </w:rPr>
        <w:t xml:space="preserve"> (version 5.1) for IOS SDK 7.1. Newer versions of </w:t>
      </w:r>
      <w:proofErr w:type="spellStart"/>
      <w:r>
        <w:rPr>
          <w:rFonts w:ascii="Times" w:hAnsi="Times" w:cs="Times"/>
          <w:sz w:val="38"/>
          <w:szCs w:val="38"/>
        </w:rPr>
        <w:t>Xcode</w:t>
      </w:r>
      <w:proofErr w:type="spellEnd"/>
      <w:r>
        <w:rPr>
          <w:rFonts w:ascii="Times" w:hAnsi="Times" w:cs="Times"/>
          <w:sz w:val="38"/>
          <w:szCs w:val="38"/>
        </w:rPr>
        <w:t xml:space="preserve"> should build this project without problems.</w:t>
      </w:r>
    </w:p>
    <w:p w:rsidR="00B46594" w:rsidRDefault="00B46594" w:rsidP="00B46594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38"/>
          <w:szCs w:val="38"/>
        </w:rPr>
      </w:pPr>
      <w:r>
        <w:rPr>
          <w:rFonts w:ascii="Times" w:hAnsi="Times" w:cs="Times"/>
          <w:sz w:val="38"/>
          <w:szCs w:val="38"/>
        </w:rPr>
        <w:t xml:space="preserve">It has been updated to </w:t>
      </w:r>
      <w:proofErr w:type="spellStart"/>
      <w:r>
        <w:rPr>
          <w:rFonts w:ascii="Times" w:hAnsi="Times" w:cs="Times"/>
          <w:sz w:val="38"/>
          <w:szCs w:val="38"/>
        </w:rPr>
        <w:t>iOS</w:t>
      </w:r>
      <w:proofErr w:type="spellEnd"/>
      <w:r>
        <w:rPr>
          <w:rFonts w:ascii="Times" w:hAnsi="Times" w:cs="Times"/>
          <w:sz w:val="38"/>
          <w:szCs w:val="38"/>
        </w:rPr>
        <w:t xml:space="preserve"> 8.</w:t>
      </w:r>
      <w:bookmarkStart w:id="0" w:name="_GoBack"/>
      <w:bookmarkEnd w:id="0"/>
    </w:p>
    <w:p w:rsidR="00B46594" w:rsidRDefault="00B46594" w:rsidP="00B46594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  <w:b/>
          <w:bCs/>
          <w:sz w:val="38"/>
          <w:szCs w:val="38"/>
        </w:rPr>
        <w:t>2. Basic instructions</w:t>
      </w:r>
    </w:p>
    <w:p w:rsidR="00B46594" w:rsidRDefault="00B46594" w:rsidP="00B46594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  <w:sz w:val="38"/>
          <w:szCs w:val="38"/>
        </w:rPr>
        <w:t xml:space="preserve">Before starting the actual </w:t>
      </w:r>
      <w:proofErr w:type="spellStart"/>
      <w:r>
        <w:rPr>
          <w:rFonts w:ascii="Times" w:hAnsi="Times" w:cs="Times"/>
          <w:sz w:val="38"/>
          <w:szCs w:val="38"/>
        </w:rPr>
        <w:t>reskin</w:t>
      </w:r>
      <w:proofErr w:type="spellEnd"/>
      <w:r>
        <w:rPr>
          <w:rFonts w:ascii="Times" w:hAnsi="Times" w:cs="Times"/>
          <w:sz w:val="38"/>
          <w:szCs w:val="38"/>
        </w:rPr>
        <w:t>, please note that you’ll need to change the basic app details as follows:</w:t>
      </w:r>
    </w:p>
    <w:p w:rsidR="00B46594" w:rsidRDefault="00B46594" w:rsidP="00B46594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Times" w:hAnsi="Times" w:cs="Times"/>
        </w:rPr>
      </w:pPr>
      <w:r>
        <w:rPr>
          <w:rFonts w:ascii="Times" w:hAnsi="Times" w:cs="Times"/>
          <w:sz w:val="38"/>
          <w:szCs w:val="38"/>
        </w:rPr>
        <w:tab/>
      </w:r>
      <w:r>
        <w:rPr>
          <w:rFonts w:ascii="Times" w:hAnsi="Times" w:cs="Times"/>
          <w:sz w:val="38"/>
          <w:szCs w:val="38"/>
        </w:rPr>
        <w:tab/>
        <w:t>-  </w:t>
      </w:r>
      <w:proofErr w:type="gramStart"/>
      <w:r>
        <w:rPr>
          <w:rFonts w:ascii="Times" w:hAnsi="Times" w:cs="Times"/>
          <w:sz w:val="38"/>
          <w:szCs w:val="38"/>
        </w:rPr>
        <w:t>application’s</w:t>
      </w:r>
      <w:proofErr w:type="gramEnd"/>
      <w:r>
        <w:rPr>
          <w:rFonts w:ascii="Times" w:hAnsi="Times" w:cs="Times"/>
          <w:sz w:val="38"/>
          <w:szCs w:val="38"/>
        </w:rPr>
        <w:t xml:space="preserve"> Bundle Identifier; </w:t>
      </w:r>
    </w:p>
    <w:p w:rsidR="00B46594" w:rsidRPr="00B46594" w:rsidRDefault="00B46594" w:rsidP="00B46594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Times" w:hAnsi="Times" w:cs="Times"/>
        </w:rPr>
      </w:pPr>
      <w:r>
        <w:rPr>
          <w:rFonts w:ascii="Times" w:hAnsi="Times" w:cs="Times"/>
          <w:sz w:val="38"/>
          <w:szCs w:val="38"/>
        </w:rPr>
        <w:tab/>
      </w:r>
      <w:r>
        <w:rPr>
          <w:rFonts w:ascii="Times" w:hAnsi="Times" w:cs="Times"/>
          <w:sz w:val="38"/>
          <w:szCs w:val="38"/>
        </w:rPr>
        <w:tab/>
        <w:t>-  </w:t>
      </w:r>
      <w:proofErr w:type="gramStart"/>
      <w:r>
        <w:rPr>
          <w:rFonts w:ascii="Times" w:hAnsi="Times" w:cs="Times"/>
          <w:sz w:val="38"/>
          <w:szCs w:val="38"/>
        </w:rPr>
        <w:t>application’s</w:t>
      </w:r>
      <w:proofErr w:type="gramEnd"/>
      <w:r>
        <w:rPr>
          <w:rFonts w:ascii="Times" w:hAnsi="Times" w:cs="Times"/>
          <w:sz w:val="38"/>
          <w:szCs w:val="38"/>
        </w:rPr>
        <w:t xml:space="preserve"> Product Name; </w:t>
      </w:r>
    </w:p>
    <w:p w:rsidR="00B46594" w:rsidRDefault="00B46594" w:rsidP="00B4659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left="720"/>
        <w:rPr>
          <w:rFonts w:ascii="Times" w:hAnsi="Times" w:cs="Times"/>
        </w:rPr>
      </w:pPr>
      <w:r>
        <w:rPr>
          <w:rFonts w:ascii="Times" w:hAnsi="Times" w:cs="Times"/>
          <w:sz w:val="38"/>
          <w:szCs w:val="38"/>
        </w:rPr>
        <w:t xml:space="preserve">- </w:t>
      </w:r>
      <w:proofErr w:type="gramStart"/>
      <w:r>
        <w:rPr>
          <w:rFonts w:ascii="Times" w:hAnsi="Times" w:cs="Times"/>
          <w:sz w:val="38"/>
          <w:szCs w:val="38"/>
        </w:rPr>
        <w:t>icons</w:t>
      </w:r>
      <w:proofErr w:type="gramEnd"/>
      <w:r>
        <w:rPr>
          <w:rFonts w:ascii="Times" w:hAnsi="Times" w:cs="Times"/>
          <w:sz w:val="38"/>
          <w:szCs w:val="38"/>
        </w:rPr>
        <w:t xml:space="preserve">; </w:t>
      </w:r>
    </w:p>
    <w:p w:rsidR="00B46594" w:rsidRDefault="00B46594" w:rsidP="00B46594">
      <w:pPr>
        <w:widowControl w:val="0"/>
        <w:autoSpaceDE w:val="0"/>
        <w:autoSpaceDN w:val="0"/>
        <w:adjustRightInd w:val="0"/>
        <w:spacing w:after="240"/>
        <w:ind w:firstLine="720"/>
        <w:rPr>
          <w:rFonts w:ascii="Times" w:hAnsi="Times" w:cs="Times"/>
        </w:rPr>
      </w:pPr>
      <w:r>
        <w:rPr>
          <w:rFonts w:ascii="Times" w:hAnsi="Times" w:cs="Times"/>
          <w:sz w:val="38"/>
          <w:szCs w:val="38"/>
        </w:rPr>
        <w:t xml:space="preserve">- </w:t>
      </w:r>
      <w:proofErr w:type="gramStart"/>
      <w:r>
        <w:rPr>
          <w:rFonts w:ascii="Times" w:hAnsi="Times" w:cs="Times"/>
          <w:sz w:val="38"/>
          <w:szCs w:val="38"/>
        </w:rPr>
        <w:t>splash</w:t>
      </w:r>
      <w:proofErr w:type="gramEnd"/>
      <w:r>
        <w:rPr>
          <w:rFonts w:ascii="Times" w:hAnsi="Times" w:cs="Times"/>
          <w:sz w:val="38"/>
          <w:szCs w:val="38"/>
        </w:rPr>
        <w:t xml:space="preserve"> screens.</w:t>
      </w:r>
    </w:p>
    <w:p w:rsidR="00B46594" w:rsidRDefault="00B46594" w:rsidP="00B46594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  <w:sz w:val="38"/>
          <w:szCs w:val="38"/>
        </w:rPr>
        <w:t xml:space="preserve">This application is a universal iPhone/ </w:t>
      </w:r>
      <w:proofErr w:type="spellStart"/>
      <w:r>
        <w:rPr>
          <w:rFonts w:ascii="Times" w:hAnsi="Times" w:cs="Times"/>
          <w:sz w:val="38"/>
          <w:szCs w:val="38"/>
        </w:rPr>
        <w:t>iPad</w:t>
      </w:r>
      <w:proofErr w:type="spellEnd"/>
      <w:r>
        <w:rPr>
          <w:rFonts w:ascii="Times" w:hAnsi="Times" w:cs="Times"/>
          <w:sz w:val="38"/>
          <w:szCs w:val="38"/>
        </w:rPr>
        <w:t xml:space="preserve"> app. </w:t>
      </w:r>
      <w:proofErr w:type="gramStart"/>
      <w:r>
        <w:rPr>
          <w:rFonts w:ascii="Times" w:hAnsi="Times" w:cs="Times"/>
          <w:sz w:val="38"/>
          <w:szCs w:val="38"/>
        </w:rPr>
        <w:t>Therefore,</w:t>
      </w:r>
      <w:proofErr w:type="gramEnd"/>
      <w:r>
        <w:rPr>
          <w:rFonts w:ascii="Times" w:hAnsi="Times" w:cs="Times"/>
          <w:sz w:val="38"/>
          <w:szCs w:val="38"/>
        </w:rPr>
        <w:t xml:space="preserve"> you’ll need each asset in 4 different resolutions.</w:t>
      </w:r>
    </w:p>
    <w:p w:rsidR="00B46594" w:rsidRDefault="00B46594" w:rsidP="00B46594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hanging="720"/>
        <w:rPr>
          <w:rFonts w:ascii="Times" w:hAnsi="Times" w:cs="Times"/>
          <w:sz w:val="32"/>
          <w:szCs w:val="32"/>
        </w:rPr>
      </w:pPr>
      <w:proofErr w:type="gramStart"/>
      <w:r>
        <w:rPr>
          <w:rFonts w:ascii="Times" w:hAnsi="Times" w:cs="Times"/>
          <w:b/>
          <w:bCs/>
          <w:i/>
          <w:iCs/>
          <w:sz w:val="38"/>
          <w:szCs w:val="38"/>
        </w:rPr>
        <w:t>iPhone</w:t>
      </w:r>
      <w:proofErr w:type="gramEnd"/>
      <w:r>
        <w:rPr>
          <w:rFonts w:ascii="Times" w:hAnsi="Times" w:cs="Times"/>
          <w:sz w:val="38"/>
          <w:szCs w:val="38"/>
        </w:rPr>
        <w:t xml:space="preserve">: 320 x 480, naming conventions for these images as follows: Image.png </w:t>
      </w:r>
    </w:p>
    <w:p w:rsidR="00B46594" w:rsidRDefault="00B46594" w:rsidP="00B46594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hanging="720"/>
        <w:rPr>
          <w:rFonts w:ascii="Times" w:hAnsi="Times" w:cs="Times"/>
          <w:sz w:val="32"/>
          <w:szCs w:val="32"/>
        </w:rPr>
      </w:pPr>
      <w:proofErr w:type="gramStart"/>
      <w:r>
        <w:rPr>
          <w:rFonts w:ascii="Times" w:hAnsi="Times" w:cs="Times"/>
          <w:b/>
          <w:bCs/>
          <w:i/>
          <w:iCs/>
          <w:sz w:val="38"/>
          <w:szCs w:val="38"/>
        </w:rPr>
        <w:t>iPhone</w:t>
      </w:r>
      <w:proofErr w:type="gramEnd"/>
      <w:r>
        <w:rPr>
          <w:rFonts w:ascii="Times" w:hAnsi="Times" w:cs="Times"/>
          <w:b/>
          <w:bCs/>
          <w:i/>
          <w:iCs/>
          <w:sz w:val="38"/>
          <w:szCs w:val="38"/>
        </w:rPr>
        <w:t xml:space="preserve"> Retina</w:t>
      </w:r>
      <w:r>
        <w:rPr>
          <w:rFonts w:ascii="Times" w:hAnsi="Times" w:cs="Times"/>
          <w:sz w:val="38"/>
          <w:szCs w:val="38"/>
        </w:rPr>
        <w:t xml:space="preserve">: 640 x 960, naming conventions for these images as follows: Image@2x.png </w:t>
      </w:r>
    </w:p>
    <w:p w:rsidR="00B46594" w:rsidRDefault="00B46594" w:rsidP="00B46594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hanging="720"/>
        <w:rPr>
          <w:rFonts w:ascii="Times" w:hAnsi="Times" w:cs="Times"/>
          <w:sz w:val="32"/>
          <w:szCs w:val="32"/>
        </w:rPr>
      </w:pPr>
      <w:proofErr w:type="spellStart"/>
      <w:proofErr w:type="gramStart"/>
      <w:r>
        <w:rPr>
          <w:rFonts w:ascii="Times" w:hAnsi="Times" w:cs="Times"/>
          <w:b/>
          <w:bCs/>
          <w:i/>
          <w:iCs/>
          <w:sz w:val="38"/>
          <w:szCs w:val="38"/>
        </w:rPr>
        <w:t>iPad</w:t>
      </w:r>
      <w:proofErr w:type="spellEnd"/>
      <w:proofErr w:type="gramEnd"/>
      <w:r>
        <w:rPr>
          <w:rFonts w:ascii="Times" w:hAnsi="Times" w:cs="Times"/>
          <w:i/>
          <w:iCs/>
          <w:sz w:val="38"/>
          <w:szCs w:val="38"/>
        </w:rPr>
        <w:t xml:space="preserve">: </w:t>
      </w:r>
      <w:r>
        <w:rPr>
          <w:rFonts w:ascii="Times" w:hAnsi="Times" w:cs="Times"/>
          <w:sz w:val="38"/>
          <w:szCs w:val="38"/>
        </w:rPr>
        <w:t xml:space="preserve">768 x 1024, conventions for these images as </w:t>
      </w:r>
      <w:r>
        <w:rPr>
          <w:rFonts w:ascii="Times" w:hAnsi="Times" w:cs="Times"/>
          <w:sz w:val="38"/>
          <w:szCs w:val="38"/>
        </w:rPr>
        <w:lastRenderedPageBreak/>
        <w:t xml:space="preserve">follows: Image~ipad.png </w:t>
      </w:r>
    </w:p>
    <w:p w:rsidR="00B46594" w:rsidRDefault="00B46594" w:rsidP="00B46594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hanging="720"/>
        <w:rPr>
          <w:rFonts w:ascii="Times" w:hAnsi="Times" w:cs="Times"/>
          <w:sz w:val="32"/>
          <w:szCs w:val="32"/>
        </w:rPr>
      </w:pPr>
      <w:proofErr w:type="spellStart"/>
      <w:proofErr w:type="gramStart"/>
      <w:r>
        <w:rPr>
          <w:rFonts w:ascii="Times" w:hAnsi="Times" w:cs="Times"/>
          <w:b/>
          <w:bCs/>
          <w:i/>
          <w:iCs/>
          <w:sz w:val="38"/>
          <w:szCs w:val="38"/>
        </w:rPr>
        <w:t>iPad</w:t>
      </w:r>
      <w:proofErr w:type="spellEnd"/>
      <w:proofErr w:type="gramEnd"/>
      <w:r>
        <w:rPr>
          <w:rFonts w:ascii="Times" w:hAnsi="Times" w:cs="Times"/>
          <w:b/>
          <w:bCs/>
          <w:i/>
          <w:iCs/>
          <w:sz w:val="38"/>
          <w:szCs w:val="38"/>
        </w:rPr>
        <w:t xml:space="preserve"> Retina</w:t>
      </w:r>
      <w:r>
        <w:rPr>
          <w:rFonts w:ascii="Times" w:hAnsi="Times" w:cs="Times"/>
          <w:sz w:val="38"/>
          <w:szCs w:val="38"/>
        </w:rPr>
        <w:t xml:space="preserve">: 1536 x 2048, naming conventions for these images as follows: </w:t>
      </w:r>
      <w:r>
        <w:rPr>
          <w:rFonts w:ascii="Times" w:hAnsi="Times" w:cs="Times"/>
          <w:color w:val="0000FF"/>
          <w:sz w:val="38"/>
          <w:szCs w:val="38"/>
        </w:rPr>
        <w:t>Image@2x</w:t>
      </w:r>
      <w:r>
        <w:rPr>
          <w:rFonts w:ascii="Times" w:hAnsi="Times" w:cs="Times"/>
          <w:sz w:val="38"/>
          <w:szCs w:val="38"/>
        </w:rPr>
        <w:t xml:space="preserve">~ipad.png. </w:t>
      </w:r>
    </w:p>
    <w:p w:rsidR="00B46594" w:rsidRDefault="00B46594" w:rsidP="00B46594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  <w:noProof/>
        </w:rPr>
        <w:drawing>
          <wp:inline distT="0" distB="0" distL="0" distR="0">
            <wp:extent cx="717550" cy="8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550" cy="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594" w:rsidRDefault="00B46594" w:rsidP="00B46594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  <w:sz w:val="38"/>
          <w:szCs w:val="38"/>
        </w:rPr>
        <w:t xml:space="preserve">The images can be optimized using this two OSX </w:t>
      </w:r>
      <w:proofErr w:type="gramStart"/>
      <w:r>
        <w:rPr>
          <w:rFonts w:ascii="Times" w:hAnsi="Times" w:cs="Times"/>
          <w:sz w:val="38"/>
          <w:szCs w:val="38"/>
        </w:rPr>
        <w:t>apps :</w:t>
      </w:r>
      <w:proofErr w:type="gramEnd"/>
    </w:p>
    <w:p w:rsidR="00B46594" w:rsidRDefault="00B46594" w:rsidP="00B46594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Times" w:hAnsi="Times" w:cs="Times"/>
        </w:rPr>
      </w:pPr>
      <w:r>
        <w:rPr>
          <w:rFonts w:ascii="Times" w:hAnsi="Times" w:cs="Times"/>
          <w:sz w:val="32"/>
          <w:szCs w:val="32"/>
        </w:rPr>
        <w:tab/>
      </w:r>
      <w:r>
        <w:rPr>
          <w:rFonts w:ascii="Times" w:hAnsi="Times" w:cs="Times"/>
          <w:sz w:val="32"/>
          <w:szCs w:val="32"/>
        </w:rPr>
        <w:tab/>
        <w:t>-  </w:t>
      </w:r>
      <w:proofErr w:type="gramStart"/>
      <w:r>
        <w:rPr>
          <w:rFonts w:ascii="Times" w:hAnsi="Times" w:cs="Times"/>
          <w:sz w:val="38"/>
          <w:szCs w:val="38"/>
        </w:rPr>
        <w:t>all</w:t>
      </w:r>
      <w:proofErr w:type="gramEnd"/>
      <w:r>
        <w:rPr>
          <w:rFonts w:ascii="Times" w:hAnsi="Times" w:cs="Times"/>
          <w:sz w:val="38"/>
          <w:szCs w:val="38"/>
        </w:rPr>
        <w:t xml:space="preserve"> of them at once with </w:t>
      </w:r>
      <w:proofErr w:type="spellStart"/>
      <w:r>
        <w:rPr>
          <w:rFonts w:ascii="Times" w:hAnsi="Times" w:cs="Times"/>
          <w:i/>
          <w:iCs/>
          <w:sz w:val="38"/>
          <w:szCs w:val="38"/>
        </w:rPr>
        <w:t>ImageOptim</w:t>
      </w:r>
      <w:proofErr w:type="spellEnd"/>
      <w:r>
        <w:rPr>
          <w:rFonts w:ascii="Times" w:hAnsi="Times" w:cs="Times"/>
          <w:sz w:val="38"/>
          <w:szCs w:val="38"/>
        </w:rPr>
        <w:t xml:space="preserve">: </w:t>
      </w:r>
      <w:r>
        <w:rPr>
          <w:rFonts w:ascii="Times" w:hAnsi="Times" w:cs="Times"/>
          <w:color w:val="0000FF"/>
          <w:sz w:val="38"/>
          <w:szCs w:val="38"/>
        </w:rPr>
        <w:t xml:space="preserve">http://imageoptim.com/ </w:t>
      </w:r>
      <w:r>
        <w:rPr>
          <w:rFonts w:ascii="Times" w:hAnsi="Times" w:cs="Times"/>
          <w:sz w:val="38"/>
          <w:szCs w:val="38"/>
        </w:rPr>
        <w:t xml:space="preserve">; </w:t>
      </w:r>
    </w:p>
    <w:p w:rsidR="00B46594" w:rsidRPr="00B46594" w:rsidRDefault="00B46594" w:rsidP="00B46594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Times" w:hAnsi="Times" w:cs="Times"/>
        </w:rPr>
      </w:pPr>
      <w:r>
        <w:rPr>
          <w:rFonts w:ascii="Times" w:hAnsi="Times" w:cs="Times"/>
          <w:sz w:val="32"/>
          <w:szCs w:val="32"/>
        </w:rPr>
        <w:tab/>
      </w:r>
      <w:r>
        <w:rPr>
          <w:rFonts w:ascii="Times" w:hAnsi="Times" w:cs="Times"/>
          <w:sz w:val="32"/>
          <w:szCs w:val="32"/>
        </w:rPr>
        <w:tab/>
        <w:t>-  </w:t>
      </w:r>
      <w:proofErr w:type="gramStart"/>
      <w:r>
        <w:rPr>
          <w:rFonts w:ascii="Times" w:hAnsi="Times" w:cs="Times"/>
          <w:sz w:val="38"/>
          <w:szCs w:val="38"/>
        </w:rPr>
        <w:t>if</w:t>
      </w:r>
      <w:proofErr w:type="gramEnd"/>
      <w:r>
        <w:rPr>
          <w:rFonts w:ascii="Times" w:hAnsi="Times" w:cs="Times"/>
          <w:sz w:val="38"/>
          <w:szCs w:val="38"/>
        </w:rPr>
        <w:t xml:space="preserve"> needed, </w:t>
      </w:r>
      <w:proofErr w:type="spellStart"/>
      <w:r>
        <w:rPr>
          <w:rFonts w:ascii="Times" w:hAnsi="Times" w:cs="Times"/>
          <w:i/>
          <w:iCs/>
          <w:sz w:val="38"/>
          <w:szCs w:val="38"/>
        </w:rPr>
        <w:t>ImageAlpha</w:t>
      </w:r>
      <w:proofErr w:type="spellEnd"/>
      <w:r>
        <w:rPr>
          <w:rFonts w:ascii="Times" w:hAnsi="Times" w:cs="Times"/>
          <w:i/>
          <w:iCs/>
          <w:sz w:val="38"/>
          <w:szCs w:val="38"/>
        </w:rPr>
        <w:t xml:space="preserve"> </w:t>
      </w:r>
      <w:r>
        <w:rPr>
          <w:rFonts w:ascii="Times" w:hAnsi="Times" w:cs="Times"/>
          <w:sz w:val="38"/>
          <w:szCs w:val="38"/>
        </w:rPr>
        <w:t xml:space="preserve">can be used too: </w:t>
      </w:r>
      <w:r>
        <w:rPr>
          <w:rFonts w:ascii="Times" w:hAnsi="Times" w:cs="Times"/>
          <w:color w:val="0000FF"/>
          <w:sz w:val="38"/>
          <w:szCs w:val="38"/>
        </w:rPr>
        <w:t xml:space="preserve">http://pngmini.com/ </w:t>
      </w:r>
      <w:r>
        <w:rPr>
          <w:rFonts w:ascii="Times" w:hAnsi="Times" w:cs="Times"/>
          <w:sz w:val="38"/>
          <w:szCs w:val="38"/>
        </w:rPr>
        <w:t xml:space="preserve">. </w:t>
      </w:r>
      <w:r>
        <w:rPr>
          <w:rFonts w:ascii="Times" w:hAnsi="Times" w:cs="Times"/>
        </w:rPr>
        <w:t> </w:t>
      </w:r>
      <w:r>
        <w:rPr>
          <w:rFonts w:ascii="Times" w:hAnsi="Times" w:cs="Times"/>
          <w:sz w:val="38"/>
          <w:szCs w:val="38"/>
        </w:rPr>
        <w:t xml:space="preserve">These two apps will greatly reduce the file size of 24-bit PNG images. </w:t>
      </w:r>
    </w:p>
    <w:p w:rsidR="00B46594" w:rsidRPr="00B46594" w:rsidRDefault="00B46594" w:rsidP="00B46594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Times" w:hAnsi="Times" w:cs="Times"/>
        </w:rPr>
      </w:pPr>
      <w:r>
        <w:rPr>
          <w:rFonts w:ascii="Times" w:hAnsi="Times" w:cs="Times"/>
        </w:rPr>
        <w:t> </w:t>
      </w:r>
      <w:r>
        <w:rPr>
          <w:rFonts w:ascii="Times" w:hAnsi="Times" w:cs="Times"/>
          <w:b/>
          <w:bCs/>
          <w:sz w:val="38"/>
          <w:szCs w:val="38"/>
        </w:rPr>
        <w:t xml:space="preserve">3. Customization </w:t>
      </w:r>
    </w:p>
    <w:p w:rsidR="00B46594" w:rsidRDefault="00B46594" w:rsidP="00B46594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Times" w:hAnsi="Times" w:cs="Times"/>
        </w:rPr>
      </w:pPr>
      <w:r>
        <w:rPr>
          <w:rFonts w:ascii="Times" w:hAnsi="Times" w:cs="Times"/>
        </w:rPr>
        <w:t> </w:t>
      </w:r>
      <w:r>
        <w:rPr>
          <w:rFonts w:ascii="Times" w:hAnsi="Times" w:cs="Times"/>
          <w:b/>
          <w:bCs/>
          <w:sz w:val="38"/>
          <w:szCs w:val="38"/>
        </w:rPr>
        <w:t xml:space="preserve">3.1. </w:t>
      </w:r>
      <w:r>
        <w:rPr>
          <w:rFonts w:ascii="Times" w:hAnsi="Times" w:cs="Times"/>
          <w:sz w:val="38"/>
          <w:szCs w:val="38"/>
        </w:rPr>
        <w:t xml:space="preserve">Replace all the </w:t>
      </w:r>
      <w:r>
        <w:rPr>
          <w:rFonts w:ascii="Times" w:hAnsi="Times" w:cs="Times"/>
          <w:b/>
          <w:bCs/>
          <w:i/>
          <w:iCs/>
          <w:sz w:val="38"/>
          <w:szCs w:val="38"/>
        </w:rPr>
        <w:t xml:space="preserve">graphics </w:t>
      </w:r>
      <w:r>
        <w:rPr>
          <w:rFonts w:ascii="Times" w:hAnsi="Times" w:cs="Times"/>
          <w:sz w:val="38"/>
          <w:szCs w:val="38"/>
        </w:rPr>
        <w:t>in the project. The graphics are found in /</w:t>
      </w:r>
      <w:proofErr w:type="spellStart"/>
      <w:r>
        <w:rPr>
          <w:rFonts w:ascii="Times" w:hAnsi="Times" w:cs="Times"/>
          <w:sz w:val="38"/>
          <w:szCs w:val="38"/>
        </w:rPr>
        <w:t>NailSalon</w:t>
      </w:r>
      <w:proofErr w:type="spellEnd"/>
      <w:r>
        <w:rPr>
          <w:rFonts w:ascii="Times" w:hAnsi="Times" w:cs="Times"/>
          <w:sz w:val="38"/>
          <w:szCs w:val="38"/>
        </w:rPr>
        <w:t xml:space="preserve">/Resources/. Please note that all the colors, gloss, patterns, tips, etc. have the same size: 302x549 for retina and 151x274 for </w:t>
      </w:r>
      <w:proofErr w:type="gramStart"/>
      <w:r>
        <w:rPr>
          <w:rFonts w:ascii="Times" w:hAnsi="Times" w:cs="Times"/>
          <w:sz w:val="38"/>
          <w:szCs w:val="38"/>
        </w:rPr>
        <w:t>non retina</w:t>
      </w:r>
      <w:proofErr w:type="gramEnd"/>
      <w:r>
        <w:rPr>
          <w:rFonts w:ascii="Times" w:hAnsi="Times" w:cs="Times"/>
          <w:sz w:val="38"/>
          <w:szCs w:val="38"/>
        </w:rPr>
        <w:t xml:space="preserve"> (half the size). </w:t>
      </w:r>
      <w:r>
        <w:rPr>
          <w:rFonts w:ascii="Times" w:hAnsi="Times" w:cs="Times"/>
        </w:rPr>
        <w:t> </w:t>
      </w:r>
    </w:p>
    <w:p w:rsidR="00B46594" w:rsidRPr="00B46594" w:rsidRDefault="00B46594" w:rsidP="00B46594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Times" w:hAnsi="Times" w:cs="Times"/>
        </w:rPr>
      </w:pPr>
      <w:r>
        <w:rPr>
          <w:rFonts w:ascii="Times" w:hAnsi="Times" w:cs="Times"/>
          <w:b/>
          <w:bCs/>
          <w:sz w:val="38"/>
          <w:szCs w:val="38"/>
        </w:rPr>
        <w:t xml:space="preserve">3.2. </w:t>
      </w:r>
      <w:r>
        <w:rPr>
          <w:rFonts w:ascii="Times" w:hAnsi="Times" w:cs="Times"/>
          <w:sz w:val="38"/>
          <w:szCs w:val="38"/>
        </w:rPr>
        <w:t xml:space="preserve">Replace all the </w:t>
      </w:r>
      <w:r>
        <w:rPr>
          <w:rFonts w:ascii="Times" w:hAnsi="Times" w:cs="Times"/>
          <w:b/>
          <w:bCs/>
          <w:i/>
          <w:iCs/>
          <w:sz w:val="38"/>
          <w:szCs w:val="38"/>
        </w:rPr>
        <w:t xml:space="preserve">sounds </w:t>
      </w:r>
      <w:r>
        <w:rPr>
          <w:rFonts w:ascii="Times" w:hAnsi="Times" w:cs="Times"/>
          <w:sz w:val="38"/>
          <w:szCs w:val="38"/>
        </w:rPr>
        <w:t>in the project. These can be found in /</w:t>
      </w:r>
      <w:proofErr w:type="spellStart"/>
      <w:r>
        <w:rPr>
          <w:rFonts w:ascii="Times" w:hAnsi="Times" w:cs="Times"/>
          <w:sz w:val="38"/>
          <w:szCs w:val="38"/>
        </w:rPr>
        <w:t>NailSalon</w:t>
      </w:r>
      <w:proofErr w:type="spellEnd"/>
      <w:r>
        <w:rPr>
          <w:rFonts w:ascii="Times" w:hAnsi="Times" w:cs="Times"/>
          <w:sz w:val="38"/>
          <w:szCs w:val="38"/>
        </w:rPr>
        <w:t>/Sounds</w:t>
      </w:r>
      <w:proofErr w:type="gramStart"/>
      <w:r>
        <w:rPr>
          <w:rFonts w:ascii="Times" w:hAnsi="Times" w:cs="Times"/>
          <w:sz w:val="38"/>
          <w:szCs w:val="38"/>
        </w:rPr>
        <w:t>/ .</w:t>
      </w:r>
      <w:proofErr w:type="gramEnd"/>
      <w:r>
        <w:rPr>
          <w:rFonts w:ascii="Times" w:hAnsi="Times" w:cs="Times"/>
          <w:sz w:val="38"/>
          <w:szCs w:val="38"/>
        </w:rPr>
        <w:t xml:space="preserve"> </w:t>
      </w:r>
    </w:p>
    <w:p w:rsidR="00B46594" w:rsidRDefault="00B46594" w:rsidP="00B4659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left="720"/>
        <w:rPr>
          <w:rFonts w:ascii="Times" w:hAnsi="Times" w:cs="Times"/>
          <w:sz w:val="38"/>
          <w:szCs w:val="38"/>
        </w:rPr>
      </w:pPr>
      <w:r>
        <w:rPr>
          <w:rFonts w:ascii="Times" w:hAnsi="Times" w:cs="Times"/>
          <w:sz w:val="38"/>
          <w:szCs w:val="38"/>
        </w:rPr>
        <w:t>This application has a sound for all the buttons called “</w:t>
      </w:r>
      <w:proofErr w:type="spellStart"/>
      <w:r>
        <w:rPr>
          <w:rFonts w:ascii="Times" w:hAnsi="Times" w:cs="Times"/>
          <w:color w:val="B50013"/>
          <w:sz w:val="34"/>
          <w:szCs w:val="34"/>
        </w:rPr>
        <w:t>General_UIButtonSound_MS.caf</w:t>
      </w:r>
      <w:proofErr w:type="spellEnd"/>
      <w:r>
        <w:rPr>
          <w:rFonts w:ascii="Times" w:hAnsi="Times" w:cs="Times"/>
          <w:sz w:val="38"/>
          <w:szCs w:val="38"/>
        </w:rPr>
        <w:t>”, an initial sound called “</w:t>
      </w:r>
      <w:r>
        <w:rPr>
          <w:rFonts w:ascii="Times" w:hAnsi="Times" w:cs="Times"/>
          <w:color w:val="B50013"/>
          <w:sz w:val="34"/>
          <w:szCs w:val="34"/>
        </w:rPr>
        <w:t>Magic Wand Noise-SoundBible.com-375928671.mp3</w:t>
      </w:r>
      <w:r>
        <w:rPr>
          <w:rFonts w:ascii="Times" w:hAnsi="Times" w:cs="Times"/>
          <w:sz w:val="38"/>
          <w:szCs w:val="38"/>
        </w:rPr>
        <w:t>”, a loop song while you are playing the game called “</w:t>
      </w:r>
      <w:proofErr w:type="spellStart"/>
      <w:r>
        <w:rPr>
          <w:rFonts w:ascii="Times" w:hAnsi="Times" w:cs="Times"/>
          <w:color w:val="B50013"/>
          <w:sz w:val="34"/>
          <w:szCs w:val="34"/>
        </w:rPr>
        <w:t>BCrutchfield</w:t>
      </w:r>
      <w:proofErr w:type="spellEnd"/>
      <w:r>
        <w:rPr>
          <w:rFonts w:ascii="Times" w:hAnsi="Times" w:cs="Times"/>
          <w:color w:val="B50013"/>
          <w:sz w:val="34"/>
          <w:szCs w:val="34"/>
        </w:rPr>
        <w:t xml:space="preserve"> - Peaceful Video Game Loop.pm3</w:t>
      </w:r>
      <w:r>
        <w:rPr>
          <w:rFonts w:ascii="Times" w:hAnsi="Times" w:cs="Times"/>
          <w:sz w:val="38"/>
          <w:szCs w:val="38"/>
        </w:rPr>
        <w:t>” one for the sparkles at the final screen called “</w:t>
      </w:r>
      <w:r>
        <w:rPr>
          <w:rFonts w:ascii="Times" w:hAnsi="Times" w:cs="Times"/>
          <w:color w:val="B50013"/>
          <w:sz w:val="34"/>
          <w:szCs w:val="34"/>
        </w:rPr>
        <w:t>magic-chime-06.mp3</w:t>
      </w:r>
      <w:r>
        <w:rPr>
          <w:rFonts w:ascii="Times" w:hAnsi="Times" w:cs="Times"/>
          <w:sz w:val="38"/>
          <w:szCs w:val="38"/>
        </w:rPr>
        <w:t xml:space="preserve">” and for the final screen celebration this </w:t>
      </w:r>
      <w:proofErr w:type="gramStart"/>
      <w:r>
        <w:rPr>
          <w:rFonts w:ascii="Times" w:hAnsi="Times" w:cs="Times"/>
          <w:sz w:val="38"/>
          <w:szCs w:val="38"/>
        </w:rPr>
        <w:t>song :</w:t>
      </w:r>
      <w:proofErr w:type="gramEnd"/>
      <w:r>
        <w:rPr>
          <w:rFonts w:ascii="Times" w:hAnsi="Times" w:cs="Times"/>
          <w:sz w:val="38"/>
          <w:szCs w:val="38"/>
        </w:rPr>
        <w:t xml:space="preserve"> “</w:t>
      </w:r>
      <w:r>
        <w:rPr>
          <w:rFonts w:ascii="Times" w:hAnsi="Times" w:cs="Times"/>
          <w:color w:val="B50013"/>
          <w:sz w:val="34"/>
          <w:szCs w:val="34"/>
        </w:rPr>
        <w:t>CompletedDishMusic_CF.wav</w:t>
      </w:r>
      <w:r>
        <w:rPr>
          <w:rFonts w:ascii="Times" w:hAnsi="Times" w:cs="Times"/>
          <w:sz w:val="38"/>
          <w:szCs w:val="38"/>
        </w:rPr>
        <w:t xml:space="preserve">”. </w:t>
      </w:r>
    </w:p>
    <w:p w:rsidR="00B46594" w:rsidRDefault="00B46594" w:rsidP="00B4659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left="720"/>
        <w:rPr>
          <w:rFonts w:ascii="Times" w:hAnsi="Times" w:cs="Times"/>
        </w:rPr>
      </w:pPr>
      <w:r>
        <w:rPr>
          <w:rFonts w:ascii="Times" w:hAnsi="Times" w:cs="Times"/>
        </w:rPr>
        <w:t> </w:t>
      </w:r>
    </w:p>
    <w:p w:rsidR="00B46594" w:rsidRDefault="00B46594" w:rsidP="00B46594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  <w:b/>
          <w:bCs/>
          <w:sz w:val="38"/>
          <w:szCs w:val="38"/>
        </w:rPr>
        <w:t xml:space="preserve">3.3. </w:t>
      </w:r>
      <w:r>
        <w:rPr>
          <w:rFonts w:ascii="Times" w:hAnsi="Times" w:cs="Times"/>
          <w:sz w:val="38"/>
          <w:szCs w:val="38"/>
        </w:rPr>
        <w:t xml:space="preserve">Change </w:t>
      </w:r>
      <w:proofErr w:type="spellStart"/>
      <w:r>
        <w:rPr>
          <w:rFonts w:ascii="Times" w:hAnsi="Times" w:cs="Times"/>
          <w:b/>
          <w:bCs/>
          <w:i/>
          <w:iCs/>
          <w:sz w:val="38"/>
          <w:szCs w:val="38"/>
        </w:rPr>
        <w:t>Chartboost</w:t>
      </w:r>
      <w:proofErr w:type="spellEnd"/>
      <w:r>
        <w:rPr>
          <w:rFonts w:ascii="Times" w:hAnsi="Times" w:cs="Times"/>
          <w:b/>
          <w:bCs/>
          <w:i/>
          <w:iCs/>
          <w:sz w:val="38"/>
          <w:szCs w:val="38"/>
        </w:rPr>
        <w:t xml:space="preserve">, </w:t>
      </w:r>
      <w:proofErr w:type="spellStart"/>
      <w:r>
        <w:rPr>
          <w:rFonts w:ascii="Times" w:hAnsi="Times" w:cs="Times"/>
          <w:b/>
          <w:bCs/>
          <w:i/>
          <w:iCs/>
          <w:sz w:val="38"/>
          <w:szCs w:val="38"/>
        </w:rPr>
        <w:t>Revmob</w:t>
      </w:r>
      <w:proofErr w:type="spellEnd"/>
      <w:r>
        <w:rPr>
          <w:rFonts w:ascii="Times" w:hAnsi="Times" w:cs="Times"/>
          <w:b/>
          <w:bCs/>
          <w:i/>
          <w:iCs/>
          <w:sz w:val="38"/>
          <w:szCs w:val="38"/>
        </w:rPr>
        <w:t xml:space="preserve"> </w:t>
      </w:r>
      <w:r>
        <w:rPr>
          <w:rFonts w:ascii="Times" w:hAnsi="Times" w:cs="Times"/>
          <w:sz w:val="38"/>
          <w:szCs w:val="38"/>
        </w:rPr>
        <w:t xml:space="preserve">from </w:t>
      </w:r>
      <w:proofErr w:type="spellStart"/>
      <w:proofErr w:type="gramStart"/>
      <w:r>
        <w:rPr>
          <w:rFonts w:ascii="Times" w:hAnsi="Times" w:cs="Times"/>
          <w:sz w:val="38"/>
          <w:szCs w:val="38"/>
        </w:rPr>
        <w:t>Defines.h</w:t>
      </w:r>
      <w:proofErr w:type="spellEnd"/>
      <w:r>
        <w:rPr>
          <w:rFonts w:ascii="Times" w:hAnsi="Times" w:cs="Times"/>
          <w:sz w:val="38"/>
          <w:szCs w:val="38"/>
        </w:rPr>
        <w:t xml:space="preserve"> :</w:t>
      </w:r>
      <w:proofErr w:type="gramEnd"/>
    </w:p>
    <w:p w:rsidR="00B46594" w:rsidRPr="00B46594" w:rsidRDefault="00B46594" w:rsidP="00B46594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B50013"/>
          <w:sz w:val="22"/>
        </w:rPr>
      </w:pPr>
      <w:r w:rsidRPr="00B46594">
        <w:rPr>
          <w:rFonts w:ascii="Times" w:hAnsi="Times" w:cs="Times"/>
          <w:color w:val="502A18"/>
          <w:sz w:val="22"/>
        </w:rPr>
        <w:t>#</w:t>
      </w:r>
      <w:proofErr w:type="gramStart"/>
      <w:r w:rsidRPr="00B46594">
        <w:rPr>
          <w:rFonts w:ascii="Times" w:hAnsi="Times" w:cs="Times"/>
          <w:color w:val="502A18"/>
          <w:sz w:val="22"/>
        </w:rPr>
        <w:t>define</w:t>
      </w:r>
      <w:proofErr w:type="gramEnd"/>
      <w:r w:rsidRPr="00B46594">
        <w:rPr>
          <w:rFonts w:ascii="Times" w:hAnsi="Times" w:cs="Times"/>
          <w:color w:val="502A18"/>
          <w:sz w:val="22"/>
        </w:rPr>
        <w:t xml:space="preserve"> CHARTBOOST_ID @</w:t>
      </w:r>
      <w:r w:rsidRPr="00B46594">
        <w:rPr>
          <w:rFonts w:ascii="Times" w:hAnsi="Times" w:cs="Times"/>
          <w:color w:val="B50013"/>
          <w:sz w:val="22"/>
        </w:rPr>
        <w:t xml:space="preserve">"526f671117ba47763b00000e" </w:t>
      </w:r>
    </w:p>
    <w:p w:rsidR="00B46594" w:rsidRPr="00B46594" w:rsidRDefault="00B46594" w:rsidP="00B46594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2"/>
        </w:rPr>
      </w:pPr>
      <w:r w:rsidRPr="00B46594">
        <w:rPr>
          <w:rFonts w:ascii="Times" w:hAnsi="Times" w:cs="Times"/>
          <w:color w:val="502A18"/>
          <w:sz w:val="22"/>
        </w:rPr>
        <w:t>#</w:t>
      </w:r>
      <w:proofErr w:type="gramStart"/>
      <w:r w:rsidRPr="00B46594">
        <w:rPr>
          <w:rFonts w:ascii="Times" w:hAnsi="Times" w:cs="Times"/>
          <w:color w:val="502A18"/>
          <w:sz w:val="22"/>
        </w:rPr>
        <w:t>define</w:t>
      </w:r>
      <w:proofErr w:type="gramEnd"/>
      <w:r w:rsidRPr="00B46594">
        <w:rPr>
          <w:rFonts w:ascii="Times" w:hAnsi="Times" w:cs="Times"/>
          <w:color w:val="502A18"/>
          <w:sz w:val="22"/>
        </w:rPr>
        <w:t xml:space="preserve"> CHARTBOOST_SIGNATURE</w:t>
      </w:r>
      <w:r w:rsidRPr="00B46594">
        <w:rPr>
          <w:rFonts w:ascii="Times" w:hAnsi="Times" w:cs="Times"/>
          <w:sz w:val="22"/>
        </w:rPr>
        <w:t xml:space="preserve"> </w:t>
      </w:r>
      <w:r w:rsidRPr="00B46594">
        <w:rPr>
          <w:rFonts w:ascii="Times" w:hAnsi="Times" w:cs="Times"/>
          <w:color w:val="502A18"/>
          <w:sz w:val="22"/>
        </w:rPr>
        <w:t>@</w:t>
      </w:r>
      <w:r w:rsidRPr="00B46594">
        <w:rPr>
          <w:rFonts w:ascii="Times" w:hAnsi="Times" w:cs="Times"/>
          <w:color w:val="B50013"/>
          <w:sz w:val="22"/>
        </w:rPr>
        <w:t>"321a15c33e80f444a5a85ae1563e6c6fef854895" </w:t>
      </w:r>
    </w:p>
    <w:p w:rsidR="00B46594" w:rsidRPr="00B46594" w:rsidRDefault="00B46594" w:rsidP="00B46594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502A18"/>
          <w:sz w:val="22"/>
        </w:rPr>
      </w:pPr>
      <w:r w:rsidRPr="00B46594">
        <w:rPr>
          <w:rFonts w:ascii="Times" w:hAnsi="Times" w:cs="Times"/>
          <w:color w:val="502A18"/>
          <w:sz w:val="22"/>
        </w:rPr>
        <w:t>#</w:t>
      </w:r>
      <w:proofErr w:type="gramStart"/>
      <w:r w:rsidRPr="00B46594">
        <w:rPr>
          <w:rFonts w:ascii="Times" w:hAnsi="Times" w:cs="Times"/>
          <w:color w:val="502A18"/>
          <w:sz w:val="22"/>
        </w:rPr>
        <w:t>define</w:t>
      </w:r>
      <w:proofErr w:type="gramEnd"/>
      <w:r w:rsidRPr="00B46594">
        <w:rPr>
          <w:rFonts w:ascii="Times" w:hAnsi="Times" w:cs="Times"/>
          <w:color w:val="502A18"/>
          <w:sz w:val="22"/>
        </w:rPr>
        <w:t xml:space="preserve"> REVMOB_ID @</w:t>
      </w:r>
      <w:r w:rsidRPr="00B46594">
        <w:rPr>
          <w:rFonts w:ascii="Times" w:hAnsi="Times" w:cs="Times"/>
          <w:color w:val="B50013"/>
          <w:sz w:val="22"/>
        </w:rPr>
        <w:t xml:space="preserve">"518b65816059daaf54000129" </w:t>
      </w:r>
    </w:p>
    <w:p w:rsidR="00B46594" w:rsidRDefault="00B46594" w:rsidP="00B46594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  <w:b/>
          <w:bCs/>
          <w:sz w:val="38"/>
          <w:szCs w:val="38"/>
        </w:rPr>
        <w:t xml:space="preserve">3.4. </w:t>
      </w:r>
      <w:r>
        <w:rPr>
          <w:rFonts w:ascii="Times" w:hAnsi="Times" w:cs="Times"/>
          <w:sz w:val="38"/>
          <w:szCs w:val="38"/>
        </w:rPr>
        <w:t xml:space="preserve">Change the </w:t>
      </w:r>
      <w:r>
        <w:rPr>
          <w:rFonts w:ascii="Times" w:hAnsi="Times" w:cs="Times"/>
          <w:b/>
          <w:bCs/>
          <w:i/>
          <w:iCs/>
          <w:sz w:val="38"/>
          <w:szCs w:val="38"/>
        </w:rPr>
        <w:t xml:space="preserve">sharing texts </w:t>
      </w:r>
      <w:r>
        <w:rPr>
          <w:rFonts w:ascii="Times" w:hAnsi="Times" w:cs="Times"/>
          <w:sz w:val="38"/>
          <w:szCs w:val="38"/>
        </w:rPr>
        <w:t xml:space="preserve">found in </w:t>
      </w:r>
      <w:proofErr w:type="spellStart"/>
      <w:proofErr w:type="gramStart"/>
      <w:r>
        <w:rPr>
          <w:rFonts w:ascii="Times" w:hAnsi="Times" w:cs="Times"/>
          <w:sz w:val="38"/>
          <w:szCs w:val="38"/>
        </w:rPr>
        <w:t>Defines.h</w:t>
      </w:r>
      <w:proofErr w:type="spellEnd"/>
      <w:r>
        <w:rPr>
          <w:rFonts w:ascii="Times" w:hAnsi="Times" w:cs="Times"/>
          <w:sz w:val="38"/>
          <w:szCs w:val="38"/>
        </w:rPr>
        <w:t xml:space="preserve"> :</w:t>
      </w:r>
      <w:proofErr w:type="gramEnd"/>
    </w:p>
    <w:p w:rsidR="00B46594" w:rsidRDefault="00B46594" w:rsidP="00B46594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  <w:color w:val="502A18"/>
        </w:rPr>
        <w:t>#</w:t>
      </w:r>
      <w:proofErr w:type="gramStart"/>
      <w:r>
        <w:rPr>
          <w:rFonts w:ascii="Times" w:hAnsi="Times" w:cs="Times"/>
          <w:color w:val="502A18"/>
        </w:rPr>
        <w:t>define</w:t>
      </w:r>
      <w:proofErr w:type="gramEnd"/>
      <w:r>
        <w:rPr>
          <w:rFonts w:ascii="Times" w:hAnsi="Times" w:cs="Times"/>
          <w:color w:val="502A18"/>
        </w:rPr>
        <w:t xml:space="preserve"> EMAIL_MESSAGE @</w:t>
      </w:r>
      <w:r>
        <w:rPr>
          <w:rFonts w:ascii="Times" w:hAnsi="Times" w:cs="Times"/>
          <w:color w:val="B50013"/>
        </w:rPr>
        <w:t xml:space="preserve">"Hey, check out the Nails I made with the &lt;a </w:t>
      </w:r>
      <w:proofErr w:type="spellStart"/>
      <w:r>
        <w:rPr>
          <w:rFonts w:ascii="Times" w:hAnsi="Times" w:cs="Times"/>
          <w:color w:val="B50013"/>
        </w:rPr>
        <w:t>href</w:t>
      </w:r>
      <w:proofErr w:type="spellEnd"/>
      <w:r>
        <w:rPr>
          <w:rFonts w:ascii="Times" w:hAnsi="Times" w:cs="Times"/>
          <w:color w:val="B50013"/>
        </w:rPr>
        <w:t xml:space="preserve">=\"http://itunes.apple.com/app/id646678264\"&gt;Nail Dress Up Salon&lt;/a&gt; app! Go make your own &lt;a </w:t>
      </w:r>
      <w:proofErr w:type="spellStart"/>
      <w:r>
        <w:rPr>
          <w:rFonts w:ascii="Times" w:hAnsi="Times" w:cs="Times"/>
          <w:color w:val="B50013"/>
        </w:rPr>
        <w:t>href</w:t>
      </w:r>
      <w:proofErr w:type="spellEnd"/>
      <w:r>
        <w:rPr>
          <w:rFonts w:ascii="Times" w:hAnsi="Times" w:cs="Times"/>
          <w:color w:val="B50013"/>
        </w:rPr>
        <w:t>=\"</w:t>
      </w:r>
      <w:r>
        <w:rPr>
          <w:rFonts w:ascii="Times" w:hAnsi="Times" w:cs="Times"/>
          <w:color w:val="0000FF"/>
        </w:rPr>
        <w:t>http://itunes.apple.com/app/id646678264</w:t>
      </w:r>
      <w:r>
        <w:rPr>
          <w:rFonts w:ascii="Times" w:hAnsi="Times" w:cs="Times"/>
          <w:color w:val="B50013"/>
        </w:rPr>
        <w:t>\"&gt;here&lt;/a&gt;!"</w:t>
      </w:r>
    </w:p>
    <w:p w:rsidR="00B46594" w:rsidRDefault="00B46594" w:rsidP="00B46594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  <w:noProof/>
        </w:rPr>
        <w:drawing>
          <wp:inline distT="0" distB="0" distL="0" distR="0">
            <wp:extent cx="1332865" cy="82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2865" cy="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594" w:rsidRDefault="00B46594" w:rsidP="00B46594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  <w:color w:val="502A18"/>
        </w:rPr>
        <w:t>#</w:t>
      </w:r>
      <w:proofErr w:type="gramStart"/>
      <w:r>
        <w:rPr>
          <w:rFonts w:ascii="Times" w:hAnsi="Times" w:cs="Times"/>
          <w:color w:val="502A18"/>
        </w:rPr>
        <w:t>define</w:t>
      </w:r>
      <w:proofErr w:type="gramEnd"/>
      <w:r>
        <w:rPr>
          <w:rFonts w:ascii="Times" w:hAnsi="Times" w:cs="Times"/>
          <w:color w:val="502A18"/>
        </w:rPr>
        <w:t xml:space="preserve"> EMAIL_SUBJECT</w:t>
      </w:r>
      <w:r>
        <w:rPr>
          <w:rFonts w:ascii="Times" w:hAnsi="Times" w:cs="Times"/>
          <w:color w:val="502A18"/>
        </w:rPr>
        <w:t xml:space="preserve"> </w:t>
      </w:r>
      <w:r>
        <w:rPr>
          <w:rFonts w:ascii="Times" w:hAnsi="Times" w:cs="Times"/>
          <w:color w:val="502A18"/>
        </w:rPr>
        <w:t>@</w:t>
      </w:r>
      <w:r>
        <w:rPr>
          <w:rFonts w:ascii="Times" w:hAnsi="Times" w:cs="Times"/>
          <w:color w:val="B50013"/>
        </w:rPr>
        <w:t>"Check out my Nails!"</w:t>
      </w:r>
    </w:p>
    <w:p w:rsidR="00B46594" w:rsidRPr="00B46594" w:rsidRDefault="00B46594" w:rsidP="00B46594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  <w:color w:val="502A18"/>
        </w:rPr>
        <w:t>#</w:t>
      </w:r>
      <w:proofErr w:type="gramStart"/>
      <w:r>
        <w:rPr>
          <w:rFonts w:ascii="Times" w:hAnsi="Times" w:cs="Times"/>
          <w:color w:val="502A18"/>
        </w:rPr>
        <w:t>define</w:t>
      </w:r>
      <w:proofErr w:type="gramEnd"/>
      <w:r>
        <w:rPr>
          <w:rFonts w:ascii="Times" w:hAnsi="Times" w:cs="Times"/>
          <w:color w:val="502A18"/>
        </w:rPr>
        <w:t xml:space="preserve"> ITUNES_LINK </w:t>
      </w:r>
      <w:r>
        <w:rPr>
          <w:rFonts w:ascii="Times" w:hAnsi="Times" w:cs="Times"/>
          <w:color w:val="502A18"/>
        </w:rPr>
        <w:t xml:space="preserve"> </w:t>
      </w:r>
      <w:r>
        <w:rPr>
          <w:rFonts w:ascii="Times" w:hAnsi="Times" w:cs="Times"/>
          <w:color w:val="502A18"/>
        </w:rPr>
        <w:t>@</w:t>
      </w:r>
      <w:r>
        <w:rPr>
          <w:rFonts w:ascii="Times" w:hAnsi="Times" w:cs="Times"/>
          <w:color w:val="B50013"/>
        </w:rPr>
        <w:t>"http://itunes.apple.com/app/id646678264"</w:t>
      </w:r>
    </w:p>
    <w:p w:rsidR="00B46594" w:rsidRDefault="00B46594" w:rsidP="00B46594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  <w:color w:val="502A18"/>
        </w:rPr>
        <w:t>#</w:t>
      </w:r>
      <w:proofErr w:type="gramStart"/>
      <w:r>
        <w:rPr>
          <w:rFonts w:ascii="Times" w:hAnsi="Times" w:cs="Times"/>
          <w:color w:val="502A18"/>
        </w:rPr>
        <w:t>define</w:t>
      </w:r>
      <w:proofErr w:type="gramEnd"/>
      <w:r>
        <w:rPr>
          <w:rFonts w:ascii="Times" w:hAnsi="Times" w:cs="Times"/>
          <w:color w:val="502A18"/>
        </w:rPr>
        <w:t xml:space="preserve"> FACEBOOK_SHARE_TEXT @</w:t>
      </w:r>
      <w:r>
        <w:rPr>
          <w:rFonts w:ascii="Times" w:hAnsi="Times" w:cs="Times"/>
          <w:color w:val="B50013"/>
        </w:rPr>
        <w:t>"Hey, check out the Nails I made with the Nail</w:t>
      </w:r>
      <w:r>
        <w:rPr>
          <w:rFonts w:ascii="Times" w:hAnsi="Times" w:cs="Times"/>
          <w:color w:val="B50013"/>
        </w:rPr>
        <w:t xml:space="preserve"> </w:t>
      </w:r>
      <w:r>
        <w:rPr>
          <w:rFonts w:ascii="Times" w:hAnsi="Times" w:cs="Times"/>
          <w:color w:val="B50013"/>
        </w:rPr>
        <w:t>Salon app! Go make your own here!"</w:t>
      </w:r>
    </w:p>
    <w:p w:rsidR="00B46594" w:rsidRDefault="00B46594" w:rsidP="00B46594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</w:p>
    <w:p w:rsidR="00B46594" w:rsidRDefault="00B46594" w:rsidP="00B46594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  <w:b/>
          <w:bCs/>
          <w:sz w:val="38"/>
          <w:szCs w:val="38"/>
        </w:rPr>
        <w:t xml:space="preserve">3.5. </w:t>
      </w:r>
      <w:r>
        <w:rPr>
          <w:rFonts w:ascii="Times" w:hAnsi="Times" w:cs="Times"/>
          <w:sz w:val="38"/>
          <w:szCs w:val="38"/>
        </w:rPr>
        <w:t xml:space="preserve">Change the </w:t>
      </w:r>
      <w:r>
        <w:rPr>
          <w:rFonts w:ascii="Times" w:hAnsi="Times" w:cs="Times"/>
          <w:b/>
          <w:bCs/>
          <w:i/>
          <w:iCs/>
          <w:sz w:val="38"/>
          <w:szCs w:val="38"/>
        </w:rPr>
        <w:t xml:space="preserve">review links </w:t>
      </w:r>
      <w:r>
        <w:rPr>
          <w:rFonts w:ascii="Times" w:hAnsi="Times" w:cs="Times"/>
          <w:sz w:val="38"/>
          <w:szCs w:val="38"/>
        </w:rPr>
        <w:t xml:space="preserve">found in </w:t>
      </w:r>
      <w:proofErr w:type="spellStart"/>
      <w:r>
        <w:rPr>
          <w:rFonts w:ascii="Times" w:hAnsi="Times" w:cs="Times"/>
          <w:sz w:val="38"/>
          <w:szCs w:val="38"/>
        </w:rPr>
        <w:t>Defines.h</w:t>
      </w:r>
      <w:proofErr w:type="spellEnd"/>
      <w:r>
        <w:rPr>
          <w:rFonts w:ascii="Times" w:hAnsi="Times" w:cs="Times"/>
          <w:sz w:val="38"/>
          <w:szCs w:val="38"/>
        </w:rPr>
        <w:t xml:space="preserve"> (IOS 7 and IOS lower than 7</w:t>
      </w:r>
      <w:proofErr w:type="gramStart"/>
      <w:r>
        <w:rPr>
          <w:rFonts w:ascii="Times" w:hAnsi="Times" w:cs="Times"/>
          <w:sz w:val="38"/>
          <w:szCs w:val="38"/>
        </w:rPr>
        <w:t>) :</w:t>
      </w:r>
      <w:proofErr w:type="gramEnd"/>
    </w:p>
    <w:p w:rsidR="00B46594" w:rsidRDefault="00B46594" w:rsidP="00B46594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B50013"/>
        </w:rPr>
      </w:pPr>
      <w:r>
        <w:rPr>
          <w:rFonts w:ascii="Times" w:hAnsi="Times" w:cs="Times"/>
          <w:color w:val="502A18"/>
        </w:rPr>
        <w:t>#</w:t>
      </w:r>
      <w:proofErr w:type="gramStart"/>
      <w:r>
        <w:rPr>
          <w:rFonts w:ascii="Times" w:hAnsi="Times" w:cs="Times"/>
          <w:color w:val="502A18"/>
        </w:rPr>
        <w:t>define</w:t>
      </w:r>
      <w:proofErr w:type="gramEnd"/>
      <w:r>
        <w:rPr>
          <w:rFonts w:ascii="Times" w:hAnsi="Times" w:cs="Times"/>
          <w:color w:val="502A18"/>
        </w:rPr>
        <w:t xml:space="preserve"> RATE_LINK_IOS7 @</w:t>
      </w:r>
      <w:r>
        <w:rPr>
          <w:rFonts w:ascii="Times" w:hAnsi="Times" w:cs="Times"/>
          <w:color w:val="B50013"/>
        </w:rPr>
        <w:t>"</w:t>
      </w:r>
      <w:proofErr w:type="spellStart"/>
      <w:r>
        <w:rPr>
          <w:rFonts w:ascii="Times" w:hAnsi="Times" w:cs="Times"/>
          <w:color w:val="B50013"/>
        </w:rPr>
        <w:t>itms</w:t>
      </w:r>
      <w:proofErr w:type="spellEnd"/>
      <w:r>
        <w:rPr>
          <w:rFonts w:ascii="Times" w:hAnsi="Times" w:cs="Times"/>
          <w:color w:val="B50013"/>
        </w:rPr>
        <w:t xml:space="preserve">-apps://itunes.apple.com/app/id646678264" </w:t>
      </w:r>
    </w:p>
    <w:p w:rsidR="00B46594" w:rsidRDefault="00B46594" w:rsidP="00B46594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  <w:color w:val="502A18"/>
        </w:rPr>
        <w:t>#</w:t>
      </w:r>
      <w:proofErr w:type="gramStart"/>
      <w:r>
        <w:rPr>
          <w:rFonts w:ascii="Times" w:hAnsi="Times" w:cs="Times"/>
          <w:color w:val="502A18"/>
        </w:rPr>
        <w:t>define</w:t>
      </w:r>
      <w:proofErr w:type="gramEnd"/>
      <w:r>
        <w:rPr>
          <w:rFonts w:ascii="Times" w:hAnsi="Times" w:cs="Times"/>
          <w:color w:val="502A18"/>
        </w:rPr>
        <w:t xml:space="preserve"> RATE_LINK_IOS6 @</w:t>
      </w:r>
      <w:r>
        <w:rPr>
          <w:rFonts w:ascii="Times" w:hAnsi="Times" w:cs="Times"/>
          <w:color w:val="B50013"/>
        </w:rPr>
        <w:t>"</w:t>
      </w:r>
      <w:proofErr w:type="spellStart"/>
      <w:r>
        <w:rPr>
          <w:rFonts w:ascii="Times" w:hAnsi="Times" w:cs="Times"/>
          <w:color w:val="B50013"/>
        </w:rPr>
        <w:t>itms</w:t>
      </w:r>
      <w:proofErr w:type="spellEnd"/>
      <w:r>
        <w:rPr>
          <w:rFonts w:ascii="Times" w:hAnsi="Times" w:cs="Times"/>
          <w:color w:val="B50013"/>
        </w:rPr>
        <w:t xml:space="preserve">- apps://ax.itunes.apple.com/WebObjects/MZStore.woa/wa/viewContentsUserReviews? </w:t>
      </w:r>
      <w:proofErr w:type="gramStart"/>
      <w:r>
        <w:rPr>
          <w:rFonts w:ascii="Times" w:hAnsi="Times" w:cs="Times"/>
          <w:color w:val="B50013"/>
        </w:rPr>
        <w:t>type</w:t>
      </w:r>
      <w:proofErr w:type="gramEnd"/>
      <w:r>
        <w:rPr>
          <w:rFonts w:ascii="Times" w:hAnsi="Times" w:cs="Times"/>
          <w:color w:val="B50013"/>
        </w:rPr>
        <w:t>=</w:t>
      </w:r>
      <w:proofErr w:type="spellStart"/>
      <w:r>
        <w:rPr>
          <w:rFonts w:ascii="Times" w:hAnsi="Times" w:cs="Times"/>
          <w:color w:val="B50013"/>
        </w:rPr>
        <w:t>Purple+Software&amp;id</w:t>
      </w:r>
      <w:proofErr w:type="spellEnd"/>
      <w:r>
        <w:rPr>
          <w:rFonts w:ascii="Times" w:hAnsi="Times" w:cs="Times"/>
          <w:color w:val="B50013"/>
        </w:rPr>
        <w:t>=646678264"</w:t>
      </w:r>
    </w:p>
    <w:p w:rsidR="00B46594" w:rsidRDefault="00B46594" w:rsidP="00B46594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  <w:b/>
          <w:bCs/>
          <w:sz w:val="38"/>
          <w:szCs w:val="38"/>
        </w:rPr>
        <w:t xml:space="preserve">3.6. </w:t>
      </w:r>
      <w:r>
        <w:rPr>
          <w:rFonts w:ascii="Times" w:hAnsi="Times" w:cs="Times"/>
          <w:sz w:val="38"/>
          <w:szCs w:val="38"/>
        </w:rPr>
        <w:t xml:space="preserve">This app has 7 </w:t>
      </w:r>
      <w:r>
        <w:rPr>
          <w:rFonts w:ascii="Times" w:hAnsi="Times" w:cs="Times"/>
          <w:b/>
          <w:bCs/>
          <w:i/>
          <w:iCs/>
          <w:sz w:val="38"/>
          <w:szCs w:val="38"/>
        </w:rPr>
        <w:t xml:space="preserve">In App Purchases </w:t>
      </w:r>
      <w:r>
        <w:rPr>
          <w:rFonts w:ascii="Times" w:hAnsi="Times" w:cs="Times"/>
          <w:sz w:val="38"/>
          <w:szCs w:val="38"/>
        </w:rPr>
        <w:t xml:space="preserve">(all their identifiers can be found in </w:t>
      </w:r>
      <w:proofErr w:type="spellStart"/>
      <w:r>
        <w:rPr>
          <w:rFonts w:ascii="Times" w:hAnsi="Times" w:cs="Times"/>
          <w:sz w:val="38"/>
          <w:szCs w:val="38"/>
        </w:rPr>
        <w:t>Defines.h</w:t>
      </w:r>
      <w:proofErr w:type="spellEnd"/>
      <w:r>
        <w:rPr>
          <w:rFonts w:ascii="Times" w:hAnsi="Times" w:cs="Times"/>
          <w:sz w:val="38"/>
          <w:szCs w:val="38"/>
        </w:rPr>
        <w:t xml:space="preserve"> file) as </w:t>
      </w:r>
      <w:proofErr w:type="gramStart"/>
      <w:r>
        <w:rPr>
          <w:rFonts w:ascii="Times" w:hAnsi="Times" w:cs="Times"/>
          <w:sz w:val="38"/>
          <w:szCs w:val="38"/>
        </w:rPr>
        <w:t>follows :</w:t>
      </w:r>
      <w:proofErr w:type="gramEnd"/>
    </w:p>
    <w:p w:rsidR="00B46594" w:rsidRDefault="00B46594" w:rsidP="00B46594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502A18"/>
        </w:rPr>
      </w:pPr>
      <w:r>
        <w:rPr>
          <w:rFonts w:ascii="Times" w:hAnsi="Times" w:cs="Times"/>
          <w:color w:val="502A18"/>
        </w:rPr>
        <w:t>#</w:t>
      </w:r>
      <w:proofErr w:type="gramStart"/>
      <w:r>
        <w:rPr>
          <w:rFonts w:ascii="Times" w:hAnsi="Times" w:cs="Times"/>
          <w:color w:val="502A18"/>
        </w:rPr>
        <w:t>define</w:t>
      </w:r>
      <w:proofErr w:type="gramEnd"/>
      <w:r>
        <w:rPr>
          <w:rFonts w:ascii="Times" w:hAnsi="Times" w:cs="Times"/>
          <w:color w:val="502A18"/>
        </w:rPr>
        <w:t xml:space="preserve"> kId1 @</w:t>
      </w:r>
      <w:r>
        <w:rPr>
          <w:rFonts w:ascii="Times" w:hAnsi="Times" w:cs="Times"/>
          <w:color w:val="B50013"/>
        </w:rPr>
        <w:t>"</w:t>
      </w:r>
      <w:proofErr w:type="spellStart"/>
      <w:r>
        <w:rPr>
          <w:rFonts w:ascii="Times" w:hAnsi="Times" w:cs="Times"/>
          <w:color w:val="B50013"/>
        </w:rPr>
        <w:t>com.freemakergames.nailunlockeverything</w:t>
      </w:r>
      <w:proofErr w:type="spellEnd"/>
      <w:r>
        <w:rPr>
          <w:rFonts w:ascii="Times" w:hAnsi="Times" w:cs="Times"/>
          <w:color w:val="B50013"/>
        </w:rPr>
        <w:t>"</w:t>
      </w:r>
    </w:p>
    <w:p w:rsidR="00B46594" w:rsidRDefault="00B46594" w:rsidP="00B46594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502A18"/>
        </w:rPr>
      </w:pPr>
      <w:r>
        <w:rPr>
          <w:rFonts w:ascii="Times" w:hAnsi="Times" w:cs="Times"/>
          <w:color w:val="502A18"/>
        </w:rPr>
        <w:t>#</w:t>
      </w:r>
      <w:proofErr w:type="gramStart"/>
      <w:r>
        <w:rPr>
          <w:rFonts w:ascii="Times" w:hAnsi="Times" w:cs="Times"/>
          <w:color w:val="502A18"/>
        </w:rPr>
        <w:t>define</w:t>
      </w:r>
      <w:proofErr w:type="gramEnd"/>
      <w:r>
        <w:rPr>
          <w:rFonts w:ascii="Times" w:hAnsi="Times" w:cs="Times"/>
          <w:color w:val="502A18"/>
        </w:rPr>
        <w:t xml:space="preserve"> kId2 @</w:t>
      </w:r>
      <w:r>
        <w:rPr>
          <w:rFonts w:ascii="Times" w:hAnsi="Times" w:cs="Times"/>
          <w:color w:val="B50013"/>
        </w:rPr>
        <w:t>"</w:t>
      </w:r>
      <w:proofErr w:type="spellStart"/>
      <w:r>
        <w:rPr>
          <w:rFonts w:ascii="Times" w:hAnsi="Times" w:cs="Times"/>
          <w:color w:val="B50013"/>
        </w:rPr>
        <w:t>com.freemakergames.nailcolor</w:t>
      </w:r>
      <w:proofErr w:type="spellEnd"/>
      <w:r>
        <w:rPr>
          <w:rFonts w:ascii="Times" w:hAnsi="Times" w:cs="Times"/>
          <w:color w:val="B50013"/>
        </w:rPr>
        <w:t>"</w:t>
      </w:r>
    </w:p>
    <w:p w:rsidR="00B46594" w:rsidRDefault="00B46594" w:rsidP="00B46594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502A18"/>
        </w:rPr>
      </w:pPr>
      <w:r>
        <w:rPr>
          <w:rFonts w:ascii="Times" w:hAnsi="Times" w:cs="Times"/>
          <w:color w:val="502A18"/>
        </w:rPr>
        <w:t>#</w:t>
      </w:r>
      <w:proofErr w:type="gramStart"/>
      <w:r>
        <w:rPr>
          <w:rFonts w:ascii="Times" w:hAnsi="Times" w:cs="Times"/>
          <w:color w:val="502A18"/>
        </w:rPr>
        <w:t>define</w:t>
      </w:r>
      <w:proofErr w:type="gramEnd"/>
      <w:r>
        <w:rPr>
          <w:rFonts w:ascii="Times" w:hAnsi="Times" w:cs="Times"/>
          <w:color w:val="502A18"/>
        </w:rPr>
        <w:t xml:space="preserve"> kId3 @</w:t>
      </w:r>
      <w:r>
        <w:rPr>
          <w:rFonts w:ascii="Times" w:hAnsi="Times" w:cs="Times"/>
          <w:color w:val="B50013"/>
        </w:rPr>
        <w:t>"</w:t>
      </w:r>
      <w:proofErr w:type="spellStart"/>
      <w:r>
        <w:rPr>
          <w:rFonts w:ascii="Times" w:hAnsi="Times" w:cs="Times"/>
          <w:color w:val="B50013"/>
        </w:rPr>
        <w:t>com.freemakergames.nailgloss</w:t>
      </w:r>
      <w:proofErr w:type="spellEnd"/>
      <w:r>
        <w:rPr>
          <w:rFonts w:ascii="Times" w:hAnsi="Times" w:cs="Times"/>
          <w:color w:val="B50013"/>
        </w:rPr>
        <w:t>"</w:t>
      </w:r>
    </w:p>
    <w:p w:rsidR="00B46594" w:rsidRDefault="00B46594" w:rsidP="00B46594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502A18"/>
        </w:rPr>
      </w:pPr>
      <w:r>
        <w:rPr>
          <w:rFonts w:ascii="Times" w:hAnsi="Times" w:cs="Times"/>
          <w:color w:val="502A18"/>
        </w:rPr>
        <w:t>#</w:t>
      </w:r>
      <w:proofErr w:type="gramStart"/>
      <w:r>
        <w:rPr>
          <w:rFonts w:ascii="Times" w:hAnsi="Times" w:cs="Times"/>
          <w:color w:val="502A18"/>
        </w:rPr>
        <w:t>define</w:t>
      </w:r>
      <w:proofErr w:type="gramEnd"/>
      <w:r>
        <w:rPr>
          <w:rFonts w:ascii="Times" w:hAnsi="Times" w:cs="Times"/>
          <w:color w:val="502A18"/>
        </w:rPr>
        <w:t xml:space="preserve"> kId4 @</w:t>
      </w:r>
      <w:r>
        <w:rPr>
          <w:rFonts w:ascii="Times" w:hAnsi="Times" w:cs="Times"/>
          <w:color w:val="B50013"/>
        </w:rPr>
        <w:t>"</w:t>
      </w:r>
      <w:proofErr w:type="spellStart"/>
      <w:r>
        <w:rPr>
          <w:rFonts w:ascii="Times" w:hAnsi="Times" w:cs="Times"/>
          <w:color w:val="B50013"/>
        </w:rPr>
        <w:t>com.freemakergames.nailpattern</w:t>
      </w:r>
      <w:proofErr w:type="spellEnd"/>
      <w:r>
        <w:rPr>
          <w:rFonts w:ascii="Times" w:hAnsi="Times" w:cs="Times"/>
          <w:color w:val="B50013"/>
        </w:rPr>
        <w:t>"</w:t>
      </w:r>
    </w:p>
    <w:p w:rsidR="00B46594" w:rsidRDefault="00B46594" w:rsidP="00B46594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502A18"/>
        </w:rPr>
      </w:pPr>
      <w:r>
        <w:rPr>
          <w:rFonts w:ascii="Times" w:hAnsi="Times" w:cs="Times"/>
          <w:color w:val="502A18"/>
        </w:rPr>
        <w:t>#</w:t>
      </w:r>
      <w:proofErr w:type="gramStart"/>
      <w:r>
        <w:rPr>
          <w:rFonts w:ascii="Times" w:hAnsi="Times" w:cs="Times"/>
          <w:color w:val="502A18"/>
        </w:rPr>
        <w:t>define</w:t>
      </w:r>
      <w:proofErr w:type="gramEnd"/>
      <w:r>
        <w:rPr>
          <w:rFonts w:ascii="Times" w:hAnsi="Times" w:cs="Times"/>
          <w:color w:val="502A18"/>
        </w:rPr>
        <w:t xml:space="preserve"> kId5 @</w:t>
      </w:r>
      <w:r>
        <w:rPr>
          <w:rFonts w:ascii="Times" w:hAnsi="Times" w:cs="Times"/>
          <w:color w:val="B50013"/>
        </w:rPr>
        <w:t>"</w:t>
      </w:r>
      <w:proofErr w:type="spellStart"/>
      <w:r>
        <w:rPr>
          <w:rFonts w:ascii="Times" w:hAnsi="Times" w:cs="Times"/>
          <w:color w:val="B50013"/>
        </w:rPr>
        <w:t>com.freemakergames.nailtip</w:t>
      </w:r>
      <w:proofErr w:type="spellEnd"/>
      <w:r>
        <w:rPr>
          <w:rFonts w:ascii="Times" w:hAnsi="Times" w:cs="Times"/>
          <w:color w:val="B50013"/>
        </w:rPr>
        <w:t>"</w:t>
      </w:r>
    </w:p>
    <w:p w:rsidR="00B46594" w:rsidRDefault="00B46594" w:rsidP="00B46594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502A18"/>
        </w:rPr>
      </w:pPr>
      <w:r>
        <w:rPr>
          <w:rFonts w:ascii="Times" w:hAnsi="Times" w:cs="Times"/>
          <w:color w:val="502A18"/>
        </w:rPr>
        <w:t>#</w:t>
      </w:r>
      <w:proofErr w:type="gramStart"/>
      <w:r>
        <w:rPr>
          <w:rFonts w:ascii="Times" w:hAnsi="Times" w:cs="Times"/>
          <w:color w:val="502A18"/>
        </w:rPr>
        <w:t>define</w:t>
      </w:r>
      <w:proofErr w:type="gramEnd"/>
      <w:r>
        <w:rPr>
          <w:rFonts w:ascii="Times" w:hAnsi="Times" w:cs="Times"/>
          <w:color w:val="502A18"/>
        </w:rPr>
        <w:t xml:space="preserve"> kId6 @</w:t>
      </w:r>
      <w:r>
        <w:rPr>
          <w:rFonts w:ascii="Times" w:hAnsi="Times" w:cs="Times"/>
          <w:color w:val="B50013"/>
        </w:rPr>
        <w:t>"</w:t>
      </w:r>
      <w:proofErr w:type="spellStart"/>
      <w:r>
        <w:rPr>
          <w:rFonts w:ascii="Times" w:hAnsi="Times" w:cs="Times"/>
          <w:color w:val="B50013"/>
        </w:rPr>
        <w:t>com.freemakergames.nailextras</w:t>
      </w:r>
      <w:proofErr w:type="spellEnd"/>
      <w:r>
        <w:rPr>
          <w:rFonts w:ascii="Times" w:hAnsi="Times" w:cs="Times"/>
          <w:color w:val="B50013"/>
        </w:rPr>
        <w:t>"</w:t>
      </w:r>
    </w:p>
    <w:p w:rsidR="00B46594" w:rsidRDefault="00B46594" w:rsidP="00B46594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  <w:color w:val="502A18"/>
        </w:rPr>
        <w:t>#</w:t>
      </w:r>
      <w:proofErr w:type="gramStart"/>
      <w:r>
        <w:rPr>
          <w:rFonts w:ascii="Times" w:hAnsi="Times" w:cs="Times"/>
          <w:color w:val="502A18"/>
        </w:rPr>
        <w:t>define</w:t>
      </w:r>
      <w:proofErr w:type="gramEnd"/>
      <w:r>
        <w:rPr>
          <w:rFonts w:ascii="Times" w:hAnsi="Times" w:cs="Times"/>
          <w:color w:val="502A18"/>
        </w:rPr>
        <w:t xml:space="preserve"> kId7</w:t>
      </w:r>
      <w:r>
        <w:rPr>
          <w:rFonts w:ascii="Times" w:hAnsi="Times" w:cs="Times"/>
          <w:color w:val="502A18"/>
        </w:rPr>
        <w:t xml:space="preserve"> </w:t>
      </w:r>
      <w:r>
        <w:rPr>
          <w:rFonts w:ascii="Times" w:hAnsi="Times" w:cs="Times"/>
          <w:color w:val="502A18"/>
        </w:rPr>
        <w:t>@</w:t>
      </w:r>
      <w:r>
        <w:rPr>
          <w:rFonts w:ascii="Times" w:hAnsi="Times" w:cs="Times"/>
          <w:color w:val="B50013"/>
        </w:rPr>
        <w:t>"</w:t>
      </w:r>
      <w:proofErr w:type="spellStart"/>
      <w:r>
        <w:rPr>
          <w:rFonts w:ascii="Times" w:hAnsi="Times" w:cs="Times"/>
          <w:color w:val="B50013"/>
        </w:rPr>
        <w:t>com.freemakergames.nailbackground</w:t>
      </w:r>
      <w:proofErr w:type="spellEnd"/>
      <w:r>
        <w:rPr>
          <w:rFonts w:ascii="Times" w:hAnsi="Times" w:cs="Times"/>
          <w:color w:val="B50013"/>
        </w:rPr>
        <w:t>"</w:t>
      </w:r>
    </w:p>
    <w:p w:rsidR="00B46594" w:rsidRDefault="00B46594" w:rsidP="00B46594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</w:p>
    <w:p w:rsidR="00B46594" w:rsidRDefault="00B46594" w:rsidP="00B46594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  <w:b/>
          <w:bCs/>
          <w:sz w:val="38"/>
          <w:szCs w:val="38"/>
        </w:rPr>
        <w:t xml:space="preserve">3.7. </w:t>
      </w:r>
      <w:r>
        <w:rPr>
          <w:rFonts w:ascii="Times" w:hAnsi="Times" w:cs="Times"/>
          <w:sz w:val="38"/>
          <w:szCs w:val="38"/>
        </w:rPr>
        <w:t xml:space="preserve">Change the </w:t>
      </w:r>
      <w:r>
        <w:rPr>
          <w:rFonts w:ascii="Times" w:hAnsi="Times" w:cs="Times"/>
          <w:b/>
          <w:bCs/>
          <w:i/>
          <w:iCs/>
          <w:sz w:val="38"/>
          <w:szCs w:val="38"/>
        </w:rPr>
        <w:t xml:space="preserve">Privacy Policy </w:t>
      </w:r>
      <w:r>
        <w:rPr>
          <w:rFonts w:ascii="Times" w:hAnsi="Times" w:cs="Times"/>
          <w:sz w:val="38"/>
          <w:szCs w:val="38"/>
        </w:rPr>
        <w:t>text. If you’ll still want this feature, there’s a txt file located in /</w:t>
      </w:r>
      <w:proofErr w:type="spellStart"/>
      <w:r>
        <w:rPr>
          <w:rFonts w:ascii="Times" w:hAnsi="Times" w:cs="Times"/>
          <w:sz w:val="38"/>
          <w:szCs w:val="38"/>
        </w:rPr>
        <w:t>NailSalon</w:t>
      </w:r>
      <w:proofErr w:type="spellEnd"/>
      <w:r>
        <w:rPr>
          <w:rFonts w:ascii="Times" w:hAnsi="Times" w:cs="Times"/>
          <w:sz w:val="38"/>
          <w:szCs w:val="38"/>
        </w:rPr>
        <w:t>/Resources/Privacy/ and called “privacy.txt”.</w:t>
      </w:r>
    </w:p>
    <w:p w:rsidR="00B46594" w:rsidRDefault="00B46594" w:rsidP="00B46594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  <w:b/>
          <w:bCs/>
          <w:sz w:val="38"/>
          <w:szCs w:val="38"/>
        </w:rPr>
        <w:t xml:space="preserve">3.8. </w:t>
      </w:r>
      <w:r>
        <w:rPr>
          <w:rFonts w:ascii="Times" w:hAnsi="Times" w:cs="Times"/>
          <w:b/>
          <w:bCs/>
          <w:i/>
          <w:iCs/>
          <w:sz w:val="38"/>
          <w:szCs w:val="38"/>
        </w:rPr>
        <w:t>Screenshots</w:t>
      </w:r>
      <w:r>
        <w:rPr>
          <w:rFonts w:ascii="Times" w:hAnsi="Times" w:cs="Times"/>
          <w:sz w:val="38"/>
          <w:szCs w:val="38"/>
        </w:rPr>
        <w:t>:</w:t>
      </w:r>
    </w:p>
    <w:p w:rsidR="00B46594" w:rsidRDefault="00B46594" w:rsidP="00B46594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  <w:noProof/>
        </w:rPr>
        <w:drawing>
          <wp:inline distT="0" distB="0" distL="0" distR="0">
            <wp:extent cx="8127365" cy="12194540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7365" cy="1219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</w:rPr>
        <w:t xml:space="preserve"> </w:t>
      </w:r>
      <w:r>
        <w:rPr>
          <w:rFonts w:ascii="Times" w:hAnsi="Times" w:cs="Times"/>
          <w:noProof/>
        </w:rPr>
        <w:drawing>
          <wp:inline distT="0" distB="0" distL="0" distR="0">
            <wp:extent cx="8127365" cy="12194540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7365" cy="1219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</w:rPr>
        <w:t xml:space="preserve"> </w:t>
      </w:r>
      <w:r>
        <w:rPr>
          <w:rFonts w:ascii="Times" w:hAnsi="Times" w:cs="Times"/>
          <w:noProof/>
        </w:rPr>
        <w:drawing>
          <wp:inline distT="0" distB="0" distL="0" distR="0">
            <wp:extent cx="8127365" cy="12194540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7365" cy="1219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</w:rPr>
        <w:t xml:space="preserve"> </w:t>
      </w:r>
      <w:r>
        <w:rPr>
          <w:rFonts w:ascii="Times" w:hAnsi="Times" w:cs="Times"/>
          <w:noProof/>
        </w:rPr>
        <w:drawing>
          <wp:inline distT="0" distB="0" distL="0" distR="0">
            <wp:extent cx="8127365" cy="12194540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7365" cy="1219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594" w:rsidRDefault="00B46594" w:rsidP="00B46594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  <w:noProof/>
        </w:rPr>
        <w:drawing>
          <wp:inline distT="0" distB="0" distL="0" distR="0">
            <wp:extent cx="8127365" cy="12194540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7365" cy="1219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</w:rPr>
        <w:t xml:space="preserve"> </w:t>
      </w:r>
      <w:r>
        <w:rPr>
          <w:rFonts w:ascii="Times" w:hAnsi="Times" w:cs="Times"/>
          <w:noProof/>
        </w:rPr>
        <w:drawing>
          <wp:inline distT="0" distB="0" distL="0" distR="0">
            <wp:extent cx="6118860" cy="916940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916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4A8" w:rsidRDefault="00E824A8"/>
    <w:sectPr w:rsidR="00E824A8" w:rsidSect="00824FCA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594"/>
    <w:rsid w:val="00B46594"/>
    <w:rsid w:val="00E82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76461B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659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659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659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659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jpeg"/><Relationship Id="rId12" Type="http://schemas.openxmlformats.org/officeDocument/2006/relationships/image" Target="media/image7.jpeg"/><Relationship Id="rId13" Type="http://schemas.openxmlformats.org/officeDocument/2006/relationships/image" Target="media/image8.jpe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15</Pages>
  <Words>531</Words>
  <Characters>3028</Characters>
  <Application>Microsoft Macintosh Word</Application>
  <DocSecurity>0</DocSecurity>
  <Lines>25</Lines>
  <Paragraphs>7</Paragraphs>
  <ScaleCrop>false</ScaleCrop>
  <Company>Semantic Notion</Company>
  <LinksUpToDate>false</LinksUpToDate>
  <CharactersWithSpaces>3552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Waqas Hassan</dc:creator>
  <cp:keywords/>
  <dc:description/>
  <cp:lastModifiedBy>Waqas Hassan</cp:lastModifiedBy>
  <cp:revision>1</cp:revision>
  <dcterms:created xsi:type="dcterms:W3CDTF">2014-10-23T08:40:00Z</dcterms:created>
  <dcterms:modified xsi:type="dcterms:W3CDTF">2014-10-23T08:48:00Z</dcterms:modified>
</cp:coreProperties>
</file>